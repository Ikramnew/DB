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360510BB" w:rsidR="00C25193" w:rsidRDefault="006F1230">
      <w:r>
        <w:t>Nama</w:t>
      </w:r>
      <w:r>
        <w:tab/>
        <w:t>:</w:t>
      </w:r>
      <w:r w:rsidR="00980BF2">
        <w:t xml:space="preserve"> Muhammad Salsabil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C" w14:textId="48A27BBC" w:rsidR="00C25193" w:rsidRDefault="00C25193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420AFC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MariaDB [dbpos_sib6]&gt; SELECT pesanan.id, pesanan.tanggal, pesanan. total, pelanggan.kode, pelanggan.nama,</w:t>
      </w:r>
    </w:p>
    <w:p w14:paraId="25034FE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kartu.nama as nama_kartu, kartu.diskon</w:t>
      </w:r>
    </w:p>
    <w:p w14:paraId="0B1C8A1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FROM pesanan INNER JOIN pelanggan ON pesanan.pelanggan_id = pelanggan.id</w:t>
      </w:r>
    </w:p>
    <w:p w14:paraId="60EB3B6C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INNER JOIN kartu ON pelanggan.kartu_id = kartu.id;</w:t>
      </w:r>
    </w:p>
    <w:p w14:paraId="3B53839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DECEEA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id | tanggal    | total   | kode | nama               | nama_kartu    | diskon |</w:t>
      </w:r>
    </w:p>
    <w:p w14:paraId="558C8DF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C2EAB3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1 | 2015-11-04 | 9720000 | C001 | Agung Sedayu Group | Gold Utama    |   0.05 |</w:t>
      </w:r>
    </w:p>
    <w:p w14:paraId="756A8A08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2 | 2015-11-04 |   17500 | C003 | Sekar Mirah        | Gold Utama    |   0.05 |</w:t>
      </w:r>
    </w:p>
    <w:p w14:paraId="133E523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3 | 2015-11-04 |       0 | C006 | Gayatri Dwi        | Gold Utama    |   0.05 |</w:t>
      </w:r>
    </w:p>
    <w:p w14:paraId="58E3C9E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4 | 2015-11-04 |       0 | C007 | Dewi Gyat          | Gold Utama    |   0.05 |</w:t>
      </w:r>
    </w:p>
    <w:p w14:paraId="35C4EA2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5 | 2015-11-04 |       0 | C010 | Cassanndra         | Gold Utama    |   0.05 |</w:t>
      </w:r>
    </w:p>
    <w:p w14:paraId="5E568D3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6 | 2015-11-04 |       0 | C002 | Pandan Wangi       | Platinum Jaya |    0.1 |</w:t>
      </w:r>
    </w:p>
    <w:p w14:paraId="39753F2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lastRenderedPageBreak/>
        <w:t>|  7 | 2015-11-04 |       0 | C005 | Pradabashu         | Platinum Jaya |    0.1 |</w:t>
      </w:r>
    </w:p>
    <w:p w14:paraId="62051E9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8 | 2015-11-04 |       0 | C004 | Swandaru Geni      | Non Member    |      0 |</w:t>
      </w:r>
    </w:p>
    <w:p w14:paraId="7972D1F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9 | 2015-11-04 |       0 | C008 | Andre Haru         | Non Member    |      0 |</w:t>
      </w:r>
    </w:p>
    <w:p w14:paraId="44ED74B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10 | 2015-11-04 |       0 | C009 | Ahmad Hasan        | Non Member    |      0 |</w:t>
      </w:r>
    </w:p>
    <w:p w14:paraId="64A2E8FE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11 | 2015-11-04 |   30000 | C009 | Ahmad Hasan        | Non Member    |      0 |</w:t>
      </w:r>
    </w:p>
    <w:p w14:paraId="58D13CA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43AB41A" w14:textId="6E11A1F8" w:rsidR="00CA71F3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11 rows in set (0.047 sec)</w:t>
      </w: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2315E27" w14:textId="77777777" w:rsidR="00D6232C" w:rsidRPr="00D6232C" w:rsidRDefault="006F1230" w:rsidP="00D6232C">
      <w:pPr>
        <w:spacing w:line="360" w:lineRule="auto"/>
        <w:rPr>
          <w:rFonts w:ascii="Courier New" w:hAnsi="Courier New" w:cs="Courier New"/>
        </w:rPr>
      </w:pPr>
      <w:r>
        <w:tab/>
      </w:r>
      <w:r w:rsidR="00D6232C" w:rsidRPr="00D6232C">
        <w:rPr>
          <w:rFonts w:ascii="Courier New" w:hAnsi="Courier New" w:cs="Courier New"/>
        </w:rPr>
        <w:t>MariaDB [dbpos_sib6]&gt; SELECT pembelian.id, pembelian.tanggal, pembelian.nomor, pembelian.jumlah, pembelian.harga,</w:t>
      </w:r>
    </w:p>
    <w:p w14:paraId="0AF5C8F3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produk.nama, vendor.nama, vendor.kontak FROM pembelian INNER JOIN produk</w:t>
      </w:r>
    </w:p>
    <w:p w14:paraId="122AD065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ON pembelian.produk_id = produk.id</w:t>
      </w:r>
    </w:p>
    <w:p w14:paraId="0F897C6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INNER JOIN vendor ON pembelian.vendor_id = vendor.id;</w:t>
      </w:r>
    </w:p>
    <w:p w14:paraId="28770AE3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79E95D29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id | tanggal    | nomor | jumlah | harga   | nama              | nama                 | kontak          |</w:t>
      </w:r>
    </w:p>
    <w:p w14:paraId="08A7DEAA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2B15E179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1 | 2019-10-10 | P001  |      2 | 3500000 | Televisi 21 inchs | PT Guna Samudra      | Ali Nurdin      |</w:t>
      </w:r>
    </w:p>
    <w:p w14:paraId="01779DE7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2 | 2019-11-20 | P002  |      5 | 5500000 | Televisi 40 inch  | PT Pondok C9         | Putri Ramadhani |</w:t>
      </w:r>
    </w:p>
    <w:p w14:paraId="64F14A35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lastRenderedPageBreak/>
        <w:t>|  3 | 2019-12-12 | P003  |      5 | 5400000 | Televisi 40 inch  | PT Guna Samudra      | Ali Nurdin      |</w:t>
      </w:r>
    </w:p>
    <w:p w14:paraId="17B8C24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4 | 2020-01-20 | P004  |    200 |    1800 | Teh Botol         | CV Jaya Raya Semesta | Dwi Rahayu      |</w:t>
      </w:r>
    </w:p>
    <w:p w14:paraId="2602CA42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5 | 2020-01-20 | P005  |    100 |    2300 | Teh Kotak         | CV Jaya Raya Semesta | Dwi Rahayu      |</w:t>
      </w:r>
    </w:p>
    <w:p w14:paraId="541607F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0000002F" w14:textId="6C3D4FB9" w:rsidR="00C25193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5 rows in set (0.008 sec)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4389D6F9" w14:textId="77777777" w:rsidR="00F55B8C" w:rsidRDefault="00F55B8C" w:rsidP="00F55B8C">
      <w:pPr>
        <w:spacing w:line="360" w:lineRule="auto"/>
        <w:ind w:left="720"/>
      </w:pPr>
      <w:r>
        <w:t>MariaDB [dbpos_sib6]&gt; SELECT</w:t>
      </w:r>
    </w:p>
    <w:p w14:paraId="1A08DFE8" w14:textId="77777777" w:rsidR="00F55B8C" w:rsidRDefault="00F55B8C" w:rsidP="00F55B8C">
      <w:pPr>
        <w:spacing w:line="360" w:lineRule="auto"/>
        <w:ind w:left="720"/>
      </w:pPr>
      <w:r>
        <w:t xml:space="preserve">    -&gt;     pesanan.id AS pesanan_id,</w:t>
      </w:r>
    </w:p>
    <w:p w14:paraId="61828BC4" w14:textId="77777777" w:rsidR="00F55B8C" w:rsidRDefault="00F55B8C" w:rsidP="00F55B8C">
      <w:pPr>
        <w:spacing w:line="360" w:lineRule="auto"/>
        <w:ind w:left="720"/>
      </w:pPr>
      <w:r>
        <w:t xml:space="preserve">    -&gt;     pesanan.tanggal AS tanggal_pesanan,</w:t>
      </w:r>
    </w:p>
    <w:p w14:paraId="6838B8CA" w14:textId="77777777" w:rsidR="00F55B8C" w:rsidRDefault="00F55B8C" w:rsidP="00F55B8C">
      <w:pPr>
        <w:spacing w:line="360" w:lineRule="auto"/>
        <w:ind w:left="720"/>
      </w:pPr>
      <w:r>
        <w:t xml:space="preserve">    -&gt;     pesanan.total AS total_pesanan,</w:t>
      </w:r>
    </w:p>
    <w:p w14:paraId="63160E5F" w14:textId="77777777" w:rsidR="00F55B8C" w:rsidRDefault="00F55B8C" w:rsidP="00F55B8C">
      <w:pPr>
        <w:spacing w:line="360" w:lineRule="auto"/>
        <w:ind w:left="720"/>
      </w:pPr>
      <w:r>
        <w:t xml:space="preserve">    -&gt;     pelanggan.nama AS nama_pelanggan,</w:t>
      </w:r>
    </w:p>
    <w:p w14:paraId="60324F6A" w14:textId="77777777" w:rsidR="00F55B8C" w:rsidRDefault="00F55B8C" w:rsidP="00F55B8C">
      <w:pPr>
        <w:spacing w:line="360" w:lineRule="auto"/>
        <w:ind w:left="720"/>
      </w:pPr>
      <w:r>
        <w:t xml:space="preserve">    -&gt;     produk.kode AS kode_produk,</w:t>
      </w:r>
    </w:p>
    <w:p w14:paraId="051D8DD9" w14:textId="77777777" w:rsidR="00F55B8C" w:rsidRDefault="00F55B8C" w:rsidP="00F55B8C">
      <w:pPr>
        <w:spacing w:line="360" w:lineRule="auto"/>
        <w:ind w:left="720"/>
      </w:pPr>
      <w:r>
        <w:t xml:space="preserve">    -&gt;     produk.nama AS nama_produk,</w:t>
      </w:r>
    </w:p>
    <w:p w14:paraId="59D7665E" w14:textId="77777777" w:rsidR="00F55B8C" w:rsidRDefault="00F55B8C" w:rsidP="00F55B8C">
      <w:pPr>
        <w:spacing w:line="360" w:lineRule="auto"/>
        <w:ind w:left="720"/>
      </w:pPr>
      <w:r>
        <w:t xml:space="preserve">    -&gt;     jenis_produk.nama AS jenis_produk,</w:t>
      </w:r>
    </w:p>
    <w:p w14:paraId="377F0841" w14:textId="77777777" w:rsidR="00F55B8C" w:rsidRDefault="00F55B8C" w:rsidP="00F55B8C">
      <w:pPr>
        <w:spacing w:line="360" w:lineRule="auto"/>
        <w:ind w:left="720"/>
      </w:pPr>
      <w:r>
        <w:t xml:space="preserve">    -&gt;     pesanan_items.qty AS jumlah_pesanan,</w:t>
      </w:r>
    </w:p>
    <w:p w14:paraId="1F6C72DE" w14:textId="77777777" w:rsidR="00F55B8C" w:rsidRDefault="00F55B8C" w:rsidP="00F55B8C">
      <w:pPr>
        <w:spacing w:line="360" w:lineRule="auto"/>
        <w:ind w:left="720"/>
      </w:pPr>
      <w:r>
        <w:t xml:space="preserve">    -&gt;     pesanan_items.harga</w:t>
      </w:r>
    </w:p>
    <w:p w14:paraId="1E7F6C8B" w14:textId="77777777" w:rsidR="00F55B8C" w:rsidRDefault="00F55B8C" w:rsidP="00F55B8C">
      <w:pPr>
        <w:spacing w:line="360" w:lineRule="auto"/>
        <w:ind w:left="720"/>
      </w:pPr>
      <w:r>
        <w:t xml:space="preserve">    -&gt; FROM</w:t>
      </w:r>
    </w:p>
    <w:p w14:paraId="1973C553" w14:textId="77777777" w:rsidR="00F55B8C" w:rsidRDefault="00F55B8C" w:rsidP="00F55B8C">
      <w:pPr>
        <w:spacing w:line="360" w:lineRule="auto"/>
        <w:ind w:left="720"/>
      </w:pPr>
      <w:r>
        <w:t xml:space="preserve">    -&gt;     pesanan</w:t>
      </w:r>
    </w:p>
    <w:p w14:paraId="0965B6CE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E22B269" w14:textId="77777777" w:rsidR="00F55B8C" w:rsidRDefault="00F55B8C" w:rsidP="00F55B8C">
      <w:pPr>
        <w:spacing w:line="360" w:lineRule="auto"/>
        <w:ind w:left="720"/>
      </w:pPr>
      <w:r>
        <w:t xml:space="preserve">    -&gt;     pelanggan ON pesanan.pelanggan_id = pelanggan.id</w:t>
      </w:r>
    </w:p>
    <w:p w14:paraId="34233B1D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469FA0A0" w14:textId="77777777" w:rsidR="00F55B8C" w:rsidRDefault="00F55B8C" w:rsidP="00F55B8C">
      <w:pPr>
        <w:spacing w:line="360" w:lineRule="auto"/>
        <w:ind w:left="720"/>
      </w:pPr>
      <w:r>
        <w:t xml:space="preserve">    -&gt;     pesanan_items ON pesanan.id = pesanan_items.pesanan_id</w:t>
      </w:r>
    </w:p>
    <w:p w14:paraId="74E1F2D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B2DFE58" w14:textId="77777777" w:rsidR="00F55B8C" w:rsidRDefault="00F55B8C" w:rsidP="00F55B8C">
      <w:pPr>
        <w:spacing w:line="360" w:lineRule="auto"/>
        <w:ind w:left="720"/>
      </w:pPr>
      <w:r>
        <w:lastRenderedPageBreak/>
        <w:t xml:space="preserve">    -&gt;     produk ON pesanan_items.produk_id = produk.id</w:t>
      </w:r>
    </w:p>
    <w:p w14:paraId="4E83408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C4F2442" w14:textId="77777777" w:rsidR="00F55B8C" w:rsidRDefault="00F55B8C" w:rsidP="00F55B8C">
      <w:pPr>
        <w:spacing w:line="360" w:lineRule="auto"/>
        <w:ind w:left="720"/>
      </w:pPr>
      <w:r>
        <w:t xml:space="preserve">    -&gt;     jenis_produk ON produk.jenis_produk_id = jenis_produk.id;</w:t>
      </w:r>
    </w:p>
    <w:p w14:paraId="232EA7B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4FE49947" w14:textId="77777777" w:rsidR="00F55B8C" w:rsidRDefault="00F55B8C" w:rsidP="00F55B8C">
      <w:pPr>
        <w:spacing w:line="360" w:lineRule="auto"/>
        <w:ind w:left="720"/>
      </w:pPr>
      <w:r>
        <w:t>| pesanan_id | tanggal_pesanan | total_pesanan | nama_pelanggan     | kode_produk | nama_produk       | jenis_produk | jumlah_pesanan | harga   |</w:t>
      </w:r>
    </w:p>
    <w:p w14:paraId="0FD9206C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17BD8ABB" w14:textId="77777777" w:rsidR="00F55B8C" w:rsidRDefault="00F55B8C" w:rsidP="00F55B8C">
      <w:pPr>
        <w:spacing w:line="360" w:lineRule="auto"/>
        <w:ind w:left="720"/>
      </w:pPr>
      <w:r>
        <w:t>|          1 | 2015-11-04      |       9720000 | Agung Sedayu Group | TV01        | Televisi 21 inchs | elektroniks  |              1 | 5040000 |</w:t>
      </w:r>
    </w:p>
    <w:p w14:paraId="5D7FE3F3" w14:textId="77777777" w:rsidR="00F55B8C" w:rsidRDefault="00F55B8C" w:rsidP="00F55B8C">
      <w:pPr>
        <w:spacing w:line="360" w:lineRule="auto"/>
        <w:ind w:left="720"/>
      </w:pPr>
      <w:r>
        <w:t>|          1 | 2015-11-04      |       9720000 | Agung Sedayu Group | K001        | Kulkas 2 pintu    | elektroniks  |              1 | 4680000 |</w:t>
      </w:r>
    </w:p>
    <w:p w14:paraId="0E58CE14" w14:textId="77777777" w:rsidR="00F55B8C" w:rsidRDefault="00F55B8C" w:rsidP="00F55B8C">
      <w:pPr>
        <w:spacing w:line="360" w:lineRule="auto"/>
        <w:ind w:left="720"/>
      </w:pPr>
      <w:r>
        <w:t>|          2 | 2015-11-04      |         17500 | Sekar Mirah        | TK01        | Teh Kotak         | minuman      |              5 |    3500 |</w:t>
      </w:r>
    </w:p>
    <w:p w14:paraId="7FE67ED9" w14:textId="77777777" w:rsidR="00F55B8C" w:rsidRDefault="00F55B8C" w:rsidP="00F55B8C">
      <w:pPr>
        <w:spacing w:line="360" w:lineRule="auto"/>
        <w:ind w:left="720"/>
      </w:pPr>
      <w:r>
        <w:t>|          3 | 2015-11-04      |             0 | Gayatri Dwi        | TK01        | Teh Kotak         | minuman      |             10 |    3500 |</w:t>
      </w:r>
    </w:p>
    <w:p w14:paraId="489D43C4" w14:textId="77777777" w:rsidR="00F55B8C" w:rsidRDefault="00F55B8C" w:rsidP="00F55B8C">
      <w:pPr>
        <w:spacing w:line="360" w:lineRule="auto"/>
        <w:ind w:left="720"/>
      </w:pPr>
      <w:r>
        <w:t>|          3 | 2015-11-04      |             0 | Gayatri Dwi        | TV01        | Televisi 21 inchs | elektroniks  |              1 | 5040000 |</w:t>
      </w:r>
    </w:p>
    <w:p w14:paraId="543D96A3" w14:textId="77777777" w:rsidR="00F55B8C" w:rsidRDefault="00F55B8C" w:rsidP="00F55B8C">
      <w:pPr>
        <w:spacing w:line="360" w:lineRule="auto"/>
        <w:ind w:left="720"/>
      </w:pPr>
      <w:r>
        <w:t>|          5 | 2015-11-04      |             0 | Cassanndra         | TK01        | Teh Kotak         | minuman      |             10 |    3500 |</w:t>
      </w:r>
    </w:p>
    <w:p w14:paraId="59C8BC49" w14:textId="77777777" w:rsidR="00F55B8C" w:rsidRDefault="00F55B8C" w:rsidP="00F55B8C">
      <w:pPr>
        <w:spacing w:line="360" w:lineRule="auto"/>
        <w:ind w:left="720"/>
      </w:pPr>
      <w:r>
        <w:t>|          6 | 2015-11-04      |             0 | Pandan Wangi       | TK01        | Teh Kotak         | minuman      |             20 |    3500 |</w:t>
      </w:r>
    </w:p>
    <w:p w14:paraId="04EC2AE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00000044" w14:textId="733635A8" w:rsidR="00C25193" w:rsidRDefault="00F55B8C" w:rsidP="00F55B8C">
      <w:pPr>
        <w:spacing w:line="360" w:lineRule="auto"/>
        <w:ind w:left="720"/>
      </w:pPr>
      <w:r>
        <w:t>7 rows in set (0.001 sec)</w:t>
      </w: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290B698A" w14:textId="566EE8B1" w:rsidR="008747AC" w:rsidRDefault="008747AC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43B6D4F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MariaDB [dbpos_sib6]&gt; SELECT * FROM pesanan_pelanggan_kartu;</w:t>
      </w:r>
    </w:p>
    <w:p w14:paraId="16DD2BF2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3DEB97E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id | tanggal    | total   | kode | nama               | nama_kartu    | diskon |</w:t>
      </w:r>
    </w:p>
    <w:p w14:paraId="122EC96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27F1BB3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1 | 2015-11-04 | 9720000 | C001 | Agung Sedayu Group | Gold Utama    |   0.05 |</w:t>
      </w:r>
    </w:p>
    <w:p w14:paraId="7FA78F9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2 | 2015-11-04 |   17500 | C003 | Sekar Mirah        | Gold Utama    |   0.05 |</w:t>
      </w:r>
    </w:p>
    <w:p w14:paraId="5A3D25B8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3 | 2015-11-04 |       0 | C006 | Gayatri Dwi        | Gold Utama    |   0.05 |</w:t>
      </w:r>
    </w:p>
    <w:p w14:paraId="76DCD9C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4 | 2015-11-04 |       0 | C007 | Dewi Gyat          | Gold Utama    |   0.05 |</w:t>
      </w:r>
    </w:p>
    <w:p w14:paraId="119BDAF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5 | 2015-11-04 |       0 | C010 | Cassanndra         | Gold Utama    |   0.05 |</w:t>
      </w:r>
    </w:p>
    <w:p w14:paraId="232C4C1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6 | 2015-11-04 |       0 | C002 | Pandan Wangi       | Platinum Jaya |    0.1 |</w:t>
      </w:r>
    </w:p>
    <w:p w14:paraId="7570BD36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7 | 2015-11-04 |       0 | C005 | Pradabashu         | Platinum Jaya |    0.1 |</w:t>
      </w:r>
    </w:p>
    <w:p w14:paraId="0117C82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8 | 2015-11-04 |       0 | C004 | Swandaru Geni      | Non Member    |      0 |</w:t>
      </w:r>
    </w:p>
    <w:p w14:paraId="0866BD5E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9 | 2015-11-04 |       0 | C008 | Andre Haru         | Non Member    |      0 |</w:t>
      </w:r>
    </w:p>
    <w:p w14:paraId="687B64E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10 | 2015-11-04 |       0 | C009 | Ahmad Hasan        | Non Member    |      0 |</w:t>
      </w:r>
    </w:p>
    <w:p w14:paraId="60DB38F7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11 | 2015-11-04 |   30000 | C009 | Ahmad Hasan        | Non Member    |      0 |</w:t>
      </w:r>
    </w:p>
    <w:p w14:paraId="552536B1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6D4F24DA" w14:textId="0FB011C6" w:rsidR="008747AC" w:rsidRPr="008747A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11 rows in set (0.002 sec)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53A3FE11" w14:textId="77777777" w:rsidR="00D6232C" w:rsidRDefault="006F1230" w:rsidP="00D6232C">
      <w:pPr>
        <w:spacing w:line="360" w:lineRule="auto"/>
      </w:pPr>
      <w:r>
        <w:tab/>
      </w:r>
      <w:r w:rsidR="00D6232C">
        <w:t>MariaDB [dbpos_sib6]&gt; CREATE VIEW pembelian_produk_vendor</w:t>
      </w:r>
    </w:p>
    <w:p w14:paraId="5556A499" w14:textId="77777777" w:rsidR="00D6232C" w:rsidRDefault="00D6232C" w:rsidP="00D6232C">
      <w:pPr>
        <w:spacing w:line="360" w:lineRule="auto"/>
      </w:pPr>
      <w:r>
        <w:t xml:space="preserve">    -&gt; AS SELECT p.id, p.tanggal, p.nomor, p.jumlah, p.harga,</w:t>
      </w:r>
    </w:p>
    <w:p w14:paraId="77F553ED" w14:textId="77777777" w:rsidR="00D6232C" w:rsidRDefault="00D6232C" w:rsidP="00D6232C">
      <w:pPr>
        <w:spacing w:line="360" w:lineRule="auto"/>
      </w:pPr>
      <w:r>
        <w:t xml:space="preserve">    -&gt; pr.nama, v.nama as nama_vendor, v.kontak FROM pembelian p INNER JOIN produk pr</w:t>
      </w:r>
    </w:p>
    <w:p w14:paraId="19A19CD7" w14:textId="77777777" w:rsidR="00D6232C" w:rsidRDefault="00D6232C" w:rsidP="00D6232C">
      <w:pPr>
        <w:spacing w:line="360" w:lineRule="auto"/>
      </w:pPr>
      <w:r>
        <w:t xml:space="preserve">    -&gt; ON p.produk_id = pr.id</w:t>
      </w:r>
    </w:p>
    <w:p w14:paraId="680AB3C1" w14:textId="77777777" w:rsidR="00D6232C" w:rsidRDefault="00D6232C" w:rsidP="00D6232C">
      <w:pPr>
        <w:spacing w:line="360" w:lineRule="auto"/>
      </w:pPr>
      <w:r>
        <w:t xml:space="preserve">    -&gt; INNER JOIN vendor v ON p.vendor_id = v.id;</w:t>
      </w:r>
    </w:p>
    <w:p w14:paraId="7D9ED02C" w14:textId="77777777" w:rsidR="00D6232C" w:rsidRDefault="00D6232C" w:rsidP="00D6232C">
      <w:pPr>
        <w:spacing w:line="360" w:lineRule="auto"/>
      </w:pPr>
      <w:r>
        <w:t>Query OK, 0 rows affected (0.004 sec)</w:t>
      </w:r>
    </w:p>
    <w:p w14:paraId="50A518C0" w14:textId="77777777" w:rsidR="00D6232C" w:rsidRDefault="00D6232C" w:rsidP="00D6232C">
      <w:pPr>
        <w:spacing w:line="360" w:lineRule="auto"/>
      </w:pPr>
    </w:p>
    <w:p w14:paraId="68B365D3" w14:textId="77777777" w:rsidR="00D6232C" w:rsidRDefault="00D6232C" w:rsidP="00D6232C">
      <w:pPr>
        <w:spacing w:line="360" w:lineRule="auto"/>
      </w:pPr>
      <w:r>
        <w:t>MariaDB [dbpos_sib6]&gt; SELECT * FROM pembelian_produk_vendor;</w:t>
      </w:r>
    </w:p>
    <w:p w14:paraId="455634F5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173A64A9" w14:textId="77777777" w:rsidR="00D6232C" w:rsidRDefault="00D6232C" w:rsidP="00D6232C">
      <w:pPr>
        <w:spacing w:line="360" w:lineRule="auto"/>
      </w:pPr>
      <w:r>
        <w:t>| id | tanggal    | nomor | jumlah | harga   | nama              | nama_vendor          | kontak          |</w:t>
      </w:r>
    </w:p>
    <w:p w14:paraId="36347013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14BC6A16" w14:textId="77777777" w:rsidR="00D6232C" w:rsidRDefault="00D6232C" w:rsidP="00D6232C">
      <w:pPr>
        <w:spacing w:line="360" w:lineRule="auto"/>
      </w:pPr>
      <w:r>
        <w:t>|  1 | 2019-10-10 | P001  |      2 | 3500000 | Televisi 21 inchs | PT Guna Samudra      | Ali Nurdin      |</w:t>
      </w:r>
    </w:p>
    <w:p w14:paraId="1B3E9806" w14:textId="77777777" w:rsidR="00D6232C" w:rsidRDefault="00D6232C" w:rsidP="00D6232C">
      <w:pPr>
        <w:spacing w:line="360" w:lineRule="auto"/>
      </w:pPr>
      <w:r>
        <w:t>|  2 | 2019-11-20 | P002  |      5 | 5500000 | Televisi 40 inch  | PT Pondok C9         | Putri Ramadhani |</w:t>
      </w:r>
    </w:p>
    <w:p w14:paraId="4B5AE357" w14:textId="77777777" w:rsidR="00D6232C" w:rsidRDefault="00D6232C" w:rsidP="00D6232C">
      <w:pPr>
        <w:spacing w:line="360" w:lineRule="auto"/>
      </w:pPr>
      <w:r>
        <w:t>|  3 | 2019-12-12 | P003  |      5 | 5400000 | Televisi 40 inch  | PT Guna Samudra      | Ali Nurdin      |</w:t>
      </w:r>
    </w:p>
    <w:p w14:paraId="78D04D2E" w14:textId="77777777" w:rsidR="00D6232C" w:rsidRDefault="00D6232C" w:rsidP="00D6232C">
      <w:pPr>
        <w:spacing w:line="360" w:lineRule="auto"/>
      </w:pPr>
      <w:r>
        <w:t>|  4 | 2020-01-20 | P004  |    200 |    1800 | Teh Botol         | CV Jaya Raya Semesta | Dwi Rahayu      |</w:t>
      </w:r>
    </w:p>
    <w:p w14:paraId="6A2DCFF9" w14:textId="77777777" w:rsidR="00D6232C" w:rsidRDefault="00D6232C" w:rsidP="00D6232C">
      <w:pPr>
        <w:spacing w:line="360" w:lineRule="auto"/>
      </w:pPr>
      <w:r>
        <w:t>|  5 | 2020-01-20 | P005  |    100 |    2300 | Teh Kotak         | CV Jaya Raya Semesta | Dwi Rahayu      |</w:t>
      </w:r>
    </w:p>
    <w:p w14:paraId="7A9083CE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0000006D" w14:textId="151D7BD0" w:rsidR="00C25193" w:rsidRDefault="00D6232C" w:rsidP="00D6232C">
      <w:pPr>
        <w:spacing w:line="360" w:lineRule="auto"/>
      </w:pPr>
      <w:r>
        <w:t>5 rows in set (0.008 sec)</w:t>
      </w:r>
      <w:r w:rsidR="006F1230"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50BC4DA8" w14:textId="62FC173F" w:rsidR="00E07FD1" w:rsidRDefault="00E07FD1" w:rsidP="00E07FD1">
      <w:pPr>
        <w:spacing w:line="360" w:lineRule="auto"/>
      </w:pPr>
    </w:p>
    <w:p w14:paraId="69455A16" w14:textId="77777777" w:rsidR="00E07FD1" w:rsidRDefault="00E07FD1" w:rsidP="00E07FD1">
      <w:pPr>
        <w:spacing w:line="360" w:lineRule="auto"/>
      </w:pPr>
      <w:r>
        <w:t>MariaDB [dbpos_sib6]&gt; CREATE VIEW view_pesanan AS</w:t>
      </w:r>
    </w:p>
    <w:p w14:paraId="249DDAFB" w14:textId="77777777" w:rsidR="00E07FD1" w:rsidRDefault="00E07FD1" w:rsidP="00E07FD1">
      <w:pPr>
        <w:spacing w:line="360" w:lineRule="auto"/>
      </w:pPr>
      <w:r>
        <w:t xml:space="preserve">    -&gt; SELECT</w:t>
      </w:r>
    </w:p>
    <w:p w14:paraId="56E6929E" w14:textId="77777777" w:rsidR="00E07FD1" w:rsidRDefault="00E07FD1" w:rsidP="00E07FD1">
      <w:pPr>
        <w:spacing w:line="360" w:lineRule="auto"/>
      </w:pPr>
      <w:r>
        <w:t xml:space="preserve">    -&gt;     p.id,</w:t>
      </w:r>
    </w:p>
    <w:p w14:paraId="6693A385" w14:textId="77777777" w:rsidR="00E07FD1" w:rsidRDefault="00E07FD1" w:rsidP="00E07FD1">
      <w:pPr>
        <w:spacing w:line="360" w:lineRule="auto"/>
      </w:pPr>
      <w:r>
        <w:t xml:space="preserve">    -&gt;     p.tanggal,</w:t>
      </w:r>
    </w:p>
    <w:p w14:paraId="48F50347" w14:textId="77777777" w:rsidR="00E07FD1" w:rsidRDefault="00E07FD1" w:rsidP="00E07FD1">
      <w:pPr>
        <w:spacing w:line="360" w:lineRule="auto"/>
      </w:pPr>
      <w:r>
        <w:lastRenderedPageBreak/>
        <w:t xml:space="preserve">    -&gt;     p.total,</w:t>
      </w:r>
    </w:p>
    <w:p w14:paraId="7A8B8C16" w14:textId="77777777" w:rsidR="00E07FD1" w:rsidRDefault="00E07FD1" w:rsidP="00E07FD1">
      <w:pPr>
        <w:spacing w:line="360" w:lineRule="auto"/>
      </w:pPr>
      <w:r>
        <w:t xml:space="preserve">    -&gt;     pl.nama AS nama_pelanggan,</w:t>
      </w:r>
    </w:p>
    <w:p w14:paraId="568A2B44" w14:textId="77777777" w:rsidR="00E07FD1" w:rsidRDefault="00E07FD1" w:rsidP="00E07FD1">
      <w:pPr>
        <w:spacing w:line="360" w:lineRule="auto"/>
      </w:pPr>
      <w:r>
        <w:t xml:space="preserve">    -&gt;     pr.kode AS kode_produk,</w:t>
      </w:r>
    </w:p>
    <w:p w14:paraId="0DAAB289" w14:textId="77777777" w:rsidR="00E07FD1" w:rsidRDefault="00E07FD1" w:rsidP="00E07FD1">
      <w:pPr>
        <w:spacing w:line="360" w:lineRule="auto"/>
      </w:pPr>
      <w:r>
        <w:t xml:space="preserve">    -&gt;     pr.nama AS nama_produk,</w:t>
      </w:r>
    </w:p>
    <w:p w14:paraId="688FFBA6" w14:textId="77777777" w:rsidR="00E07FD1" w:rsidRDefault="00E07FD1" w:rsidP="00E07FD1">
      <w:pPr>
        <w:spacing w:line="360" w:lineRule="auto"/>
      </w:pPr>
      <w:r>
        <w:t xml:space="preserve">    -&gt;     jp.nama AS nama_jenis_produk,</w:t>
      </w:r>
    </w:p>
    <w:p w14:paraId="76B5ECE3" w14:textId="77777777" w:rsidR="00E07FD1" w:rsidRDefault="00E07FD1" w:rsidP="00E07FD1">
      <w:pPr>
        <w:spacing w:line="360" w:lineRule="auto"/>
      </w:pPr>
      <w:r>
        <w:t xml:space="preserve">    -&gt;     pi.qty,</w:t>
      </w:r>
    </w:p>
    <w:p w14:paraId="3C4DBBA6" w14:textId="77777777" w:rsidR="00E07FD1" w:rsidRDefault="00E07FD1" w:rsidP="00E07FD1">
      <w:pPr>
        <w:spacing w:line="360" w:lineRule="auto"/>
      </w:pPr>
      <w:r>
        <w:t xml:space="preserve">    -&gt;     pi.harga</w:t>
      </w:r>
    </w:p>
    <w:p w14:paraId="0D249A76" w14:textId="77777777" w:rsidR="00E07FD1" w:rsidRDefault="00E07FD1" w:rsidP="00E07FD1">
      <w:pPr>
        <w:spacing w:line="360" w:lineRule="auto"/>
      </w:pPr>
      <w:r>
        <w:t xml:space="preserve">    -&gt; FROM</w:t>
      </w:r>
    </w:p>
    <w:p w14:paraId="50465B76" w14:textId="77777777" w:rsidR="00E07FD1" w:rsidRDefault="00E07FD1" w:rsidP="00E07FD1">
      <w:pPr>
        <w:spacing w:line="360" w:lineRule="auto"/>
      </w:pPr>
      <w:r>
        <w:t xml:space="preserve">    -&gt;     pesanan p</w:t>
      </w:r>
    </w:p>
    <w:p w14:paraId="362F995B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5B1B0994" w14:textId="77777777" w:rsidR="00E07FD1" w:rsidRDefault="00E07FD1" w:rsidP="00E07FD1">
      <w:pPr>
        <w:spacing w:line="360" w:lineRule="auto"/>
      </w:pPr>
      <w:r>
        <w:t xml:space="preserve">    -&gt;     pelanggan pl ON p.pelanggan_id = pl.id</w:t>
      </w:r>
    </w:p>
    <w:p w14:paraId="374B64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625E7E98" w14:textId="77777777" w:rsidR="00E07FD1" w:rsidRDefault="00E07FD1" w:rsidP="00E07FD1">
      <w:pPr>
        <w:spacing w:line="360" w:lineRule="auto"/>
      </w:pPr>
      <w:r>
        <w:t xml:space="preserve">    -&gt;     pesanan_items pi ON p.id = pi.pesanan_id</w:t>
      </w:r>
    </w:p>
    <w:p w14:paraId="5E2B7E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5A41383" w14:textId="77777777" w:rsidR="00E07FD1" w:rsidRDefault="00E07FD1" w:rsidP="00E07FD1">
      <w:pPr>
        <w:spacing w:line="360" w:lineRule="auto"/>
      </w:pPr>
      <w:r>
        <w:t xml:space="preserve">    -&gt;     produk pr ON pi.produk_id = pr.id</w:t>
      </w:r>
    </w:p>
    <w:p w14:paraId="428D6C52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6815690" w14:textId="77777777" w:rsidR="00E07FD1" w:rsidRDefault="00E07FD1" w:rsidP="00E07FD1">
      <w:pPr>
        <w:spacing w:line="360" w:lineRule="auto"/>
      </w:pPr>
      <w:r>
        <w:t xml:space="preserve">    -&gt;     jenis_produk jp ON pr.jenis_produk_id = jp.id;</w:t>
      </w:r>
    </w:p>
    <w:p w14:paraId="6AE2A4CE" w14:textId="77777777" w:rsidR="00E07FD1" w:rsidRDefault="00E07FD1" w:rsidP="00E07FD1">
      <w:pPr>
        <w:spacing w:line="360" w:lineRule="auto"/>
      </w:pPr>
      <w:r>
        <w:t>Query OK, 0 rows affected (0.003 sec)</w:t>
      </w:r>
    </w:p>
    <w:p w14:paraId="13D97284" w14:textId="77777777" w:rsidR="00E07FD1" w:rsidRDefault="00E07FD1" w:rsidP="00E07FD1">
      <w:pPr>
        <w:spacing w:line="360" w:lineRule="auto"/>
      </w:pPr>
    </w:p>
    <w:p w14:paraId="180AF936" w14:textId="77777777" w:rsidR="00E07FD1" w:rsidRDefault="00E07FD1" w:rsidP="00E07FD1">
      <w:pPr>
        <w:spacing w:line="360" w:lineRule="auto"/>
      </w:pPr>
      <w:r>
        <w:t>MariaDB [dbpos_sib6]&gt; SELECT * FROM view_pesanan;</w:t>
      </w:r>
    </w:p>
    <w:p w14:paraId="78075C7D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4D741960" w14:textId="77777777" w:rsidR="00E07FD1" w:rsidRDefault="00E07FD1" w:rsidP="00E07FD1">
      <w:pPr>
        <w:spacing w:line="360" w:lineRule="auto"/>
      </w:pPr>
      <w:r>
        <w:t>| id | tanggal    | total   | nama_pelanggan     | kode_produk | nama_produk       | nama_jenis_produk | qty  | harga   |</w:t>
      </w:r>
    </w:p>
    <w:p w14:paraId="79FE5C5A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2E29D8CA" w14:textId="77777777" w:rsidR="00E07FD1" w:rsidRDefault="00E07FD1" w:rsidP="00E07FD1">
      <w:pPr>
        <w:spacing w:line="360" w:lineRule="auto"/>
      </w:pPr>
      <w:r>
        <w:t>|  1 | 2015-11-04 | 9720000 | Agung Sedayu Group | TV01        | Televisi 21 inchs | elektroniks       |    1 | 5040000 |</w:t>
      </w:r>
    </w:p>
    <w:p w14:paraId="166E8D09" w14:textId="77777777" w:rsidR="00E07FD1" w:rsidRDefault="00E07FD1" w:rsidP="00E07FD1">
      <w:pPr>
        <w:spacing w:line="360" w:lineRule="auto"/>
      </w:pPr>
      <w:r>
        <w:t>|  1 | 2015-11-04 | 9720000 | Agung Sedayu Group | K001        | Kulkas 2 pintu    | elektroniks       |    1 | 4680000 |</w:t>
      </w:r>
    </w:p>
    <w:p w14:paraId="2A2548F8" w14:textId="77777777" w:rsidR="00E07FD1" w:rsidRDefault="00E07FD1" w:rsidP="00E07FD1">
      <w:pPr>
        <w:spacing w:line="360" w:lineRule="auto"/>
      </w:pPr>
      <w:r>
        <w:t>|  2 | 2015-11-04 |   17500 | Sekar Mirah        | TK01        | Teh Kotak         | minuman           |    5 |    3500 |</w:t>
      </w:r>
    </w:p>
    <w:p w14:paraId="736D1C7F" w14:textId="77777777" w:rsidR="00E07FD1" w:rsidRDefault="00E07FD1" w:rsidP="00E07FD1">
      <w:pPr>
        <w:spacing w:line="360" w:lineRule="auto"/>
      </w:pPr>
      <w:r>
        <w:t>|  3 | 2015-11-04 |       0 | Gayatri Dwi        | TK01        | Teh Kotak         | minuman           |   10 |    3500 |</w:t>
      </w:r>
    </w:p>
    <w:p w14:paraId="3BEB1C23" w14:textId="77777777" w:rsidR="00E07FD1" w:rsidRDefault="00E07FD1" w:rsidP="00E07FD1">
      <w:pPr>
        <w:spacing w:line="360" w:lineRule="auto"/>
      </w:pPr>
      <w:r>
        <w:lastRenderedPageBreak/>
        <w:t>|  3 | 2015-11-04 |       0 | Gayatri Dwi        | TV01        | Televisi 21 inchs | elektroniks       |    1 | 5040000 |</w:t>
      </w:r>
    </w:p>
    <w:p w14:paraId="45A3490D" w14:textId="77777777" w:rsidR="00E07FD1" w:rsidRDefault="00E07FD1" w:rsidP="00E07FD1">
      <w:pPr>
        <w:spacing w:line="360" w:lineRule="auto"/>
      </w:pPr>
      <w:r>
        <w:t>|  5 | 2015-11-04 |       0 | Cassanndra         | TK01        | Teh Kotak         | minuman           |   10 |    3500 |</w:t>
      </w:r>
    </w:p>
    <w:p w14:paraId="24364580" w14:textId="77777777" w:rsidR="00E07FD1" w:rsidRDefault="00E07FD1" w:rsidP="00E07FD1">
      <w:pPr>
        <w:spacing w:line="360" w:lineRule="auto"/>
      </w:pPr>
      <w:r>
        <w:t>|  6 | 2015-11-04 |       0 | Pandan Wangi       | TK01        | Teh Kotak         | minuman           |   20 |    3500 |</w:t>
      </w:r>
    </w:p>
    <w:p w14:paraId="511507CE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7C14B755" w14:textId="2ED94E8A" w:rsidR="00E07FD1" w:rsidRDefault="00E07FD1" w:rsidP="00E07FD1">
      <w:pPr>
        <w:spacing w:line="360" w:lineRule="auto"/>
      </w:pPr>
      <w:r>
        <w:t>7 rows in set (0.001 sec)</w:t>
      </w: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5D95CF8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Mulai transaction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Buat savepoint</w:t>
      </w:r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01FFE04" w14:textId="5153EE02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iuran salah satu kartu</w:t>
      </w:r>
      <w:r w:rsidR="003246E5">
        <w:t xml:space="preserve"> </w:t>
      </w:r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6ECD7383" w14:textId="4C5F704B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START TRANSACTION;</w:t>
      </w:r>
    </w:p>
    <w:p w14:paraId="5AD56066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6E013F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6B3F61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INSERT INTO produk (kode, nama, harga_beli, harga_jual, stok, min_stok, foto, deskripsi, jenis_produk_id)</w:t>
      </w:r>
    </w:p>
    <w:p w14:paraId="366B32B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VALUES</w:t>
      </w:r>
    </w:p>
    <w:p w14:paraId="4986A04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('PRD001', 'Product 1', 100, 150, 10, 5, 'product1.jpg', 'Description 1', 1),</w:t>
      </w:r>
    </w:p>
    <w:p w14:paraId="4CC09EC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('PRD002', 'Product 2', 200, 250, 20, 10, 'product2.jpg', 'Description 2', 2),</w:t>
      </w:r>
    </w:p>
    <w:p w14:paraId="149865A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('PRD003', 'Product 3', 300, 350, 30, 15, 'product3.jpg', 'Description 3', 3);</w:t>
      </w:r>
    </w:p>
    <w:p w14:paraId="358183D3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ERROR 1062 (23000): Duplicate entry 'PRD001' for key 'kode_UNIQUE'</w:t>
      </w:r>
    </w:p>
    <w:p w14:paraId="44AB17A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UPDATE produk SET stok = 25 WHERE kode = 'PRD002';</w:t>
      </w:r>
    </w:p>
    <w:p w14:paraId="72B7785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(0.003 sec)</w:t>
      </w:r>
    </w:p>
    <w:p w14:paraId="0390D2E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Rows matched: 1  Changed: 0  Warnings: 0</w:t>
      </w:r>
    </w:p>
    <w:p w14:paraId="65F71F4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479198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SAVEPOINT sp1;</w:t>
      </w:r>
    </w:p>
    <w:p w14:paraId="44D5253D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0025CCB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5AEA41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DELETE FROM pembayaran WHERE id = 1;</w:t>
      </w:r>
    </w:p>
    <w:p w14:paraId="07DA30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(0.000 sec)</w:t>
      </w:r>
    </w:p>
    <w:p w14:paraId="5881455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24D7F0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ROLLBACK TO SAVEPOINT sp1;</w:t>
      </w:r>
    </w:p>
    <w:p w14:paraId="220F35B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3C8D79C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A8603F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UPDATE kartu SET iuran = iuran + 2 WHERE kode = 'GOLD';</w:t>
      </w:r>
    </w:p>
    <w:p w14:paraId="2252DC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(0.002 sec)</w:t>
      </w:r>
    </w:p>
    <w:p w14:paraId="5FDFC05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Rows matched: 1  Changed: 1  Warnings: 0</w:t>
      </w:r>
    </w:p>
    <w:p w14:paraId="25E32CB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737312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COMMIT;</w:t>
      </w:r>
    </w:p>
    <w:p w14:paraId="3286FF69" w14:textId="3B65D314" w:rsidR="00B6162F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(0.002 sec)</w:t>
      </w:r>
    </w:p>
    <w:p w14:paraId="599879BA" w14:textId="77777777" w:rsidR="003246E5" w:rsidRDefault="003246E5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1220F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READ</w:t>
      </w:r>
    </w:p>
    <w:p w14:paraId="468454CB" w14:textId="5F1191FE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>aat melakukan operasi pencarian atau statistik yang membutuhkan data yang konsisten dan tidak akan terganggu oleh transaksi lain yang sedang mengubahnya.</w:t>
      </w:r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WRITE</w:t>
      </w:r>
    </w:p>
    <w:p w14:paraId="21346857" w14:textId="410DC825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>aat melakukan transaksi yang membutuhkan integritas data yang konsisten dan tidak akan terganggu oleh transaksi lain yang sedang mengubahnya.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66E8" w14:textId="77777777" w:rsidR="005E0995" w:rsidRDefault="005E0995">
      <w:r>
        <w:separator/>
      </w:r>
    </w:p>
  </w:endnote>
  <w:endnote w:type="continuationSeparator" w:id="0">
    <w:p w14:paraId="0907161D" w14:textId="77777777" w:rsidR="005E0995" w:rsidRDefault="005E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56D9" w14:textId="77777777" w:rsidR="005E0995" w:rsidRDefault="005E0995">
      <w:r>
        <w:separator/>
      </w:r>
    </w:p>
  </w:footnote>
  <w:footnote w:type="continuationSeparator" w:id="0">
    <w:p w14:paraId="309EC6BE" w14:textId="77777777" w:rsidR="005E0995" w:rsidRDefault="005E0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7010729">
    <w:abstractNumId w:val="0"/>
  </w:num>
  <w:num w:numId="2" w16cid:durableId="1634166386">
    <w:abstractNumId w:val="3"/>
  </w:num>
  <w:num w:numId="3" w16cid:durableId="547302813">
    <w:abstractNumId w:val="2"/>
  </w:num>
  <w:num w:numId="4" w16cid:durableId="9382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2951D5"/>
    <w:rsid w:val="003246E5"/>
    <w:rsid w:val="00332B53"/>
    <w:rsid w:val="00357042"/>
    <w:rsid w:val="003936D2"/>
    <w:rsid w:val="004E06BF"/>
    <w:rsid w:val="004F63DF"/>
    <w:rsid w:val="005E0995"/>
    <w:rsid w:val="006F1230"/>
    <w:rsid w:val="008747AC"/>
    <w:rsid w:val="008A1A82"/>
    <w:rsid w:val="00911D37"/>
    <w:rsid w:val="00980BF2"/>
    <w:rsid w:val="00983027"/>
    <w:rsid w:val="00A85AAE"/>
    <w:rsid w:val="00B6162F"/>
    <w:rsid w:val="00C25193"/>
    <w:rsid w:val="00CA71F3"/>
    <w:rsid w:val="00D6232C"/>
    <w:rsid w:val="00E07FD1"/>
    <w:rsid w:val="00E73B38"/>
    <w:rsid w:val="00EF4EE6"/>
    <w:rsid w:val="00F22C0D"/>
    <w:rsid w:val="00F366D0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Gigih Zhafrans</cp:lastModifiedBy>
  <cp:revision>2</cp:revision>
  <dcterms:created xsi:type="dcterms:W3CDTF">2024-04-26T13:43:00Z</dcterms:created>
  <dcterms:modified xsi:type="dcterms:W3CDTF">2024-04-26T13:43:00Z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